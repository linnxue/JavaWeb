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63E" w:rsidRDefault="009A463E" w:rsidP="00370D81">
      <w:pPr>
        <w:jc w:val="center"/>
        <w:rPr>
          <w:rFonts w:ascii="宋体" w:hAnsi="宋体"/>
          <w:color w:val="000000" w:themeColor="text1"/>
          <w:sz w:val="24"/>
        </w:rPr>
      </w:pPr>
    </w:p>
    <w:p w:rsidR="006F6CA3" w:rsidRPr="003B4E09" w:rsidRDefault="006F6CA3" w:rsidP="006F6CA3">
      <w:pPr>
        <w:rPr>
          <w:b/>
        </w:rPr>
      </w:pPr>
      <w:r w:rsidRPr="003B4E09">
        <w:rPr>
          <w:rFonts w:hint="eastAsia"/>
          <w:b/>
        </w:rPr>
        <w:t>题目：</w:t>
      </w:r>
      <w:r w:rsidR="00B247E2" w:rsidRPr="00B247E2">
        <w:rPr>
          <w:b/>
        </w:rPr>
        <w:t>雇员查询系统</w:t>
      </w:r>
    </w:p>
    <w:p w:rsidR="00FF5236" w:rsidRDefault="00FF5236" w:rsidP="00FF5236">
      <w:pPr>
        <w:jc w:val="left"/>
        <w:rPr>
          <w:rFonts w:ascii="宋体" w:hAnsi="宋体"/>
          <w:color w:val="000000" w:themeColor="text1"/>
          <w:sz w:val="24"/>
        </w:rPr>
      </w:pPr>
    </w:p>
    <w:p w:rsidR="006F6CA3" w:rsidRPr="003B4E09" w:rsidRDefault="006F6CA3" w:rsidP="006F6CA3">
      <w:pPr>
        <w:rPr>
          <w:b/>
        </w:rPr>
      </w:pPr>
      <w:r w:rsidRPr="003B4E09">
        <w:rPr>
          <w:b/>
        </w:rPr>
        <w:t>语言和环境</w:t>
      </w:r>
    </w:p>
    <w:p w:rsidR="006F6CA3" w:rsidRPr="00CB5473" w:rsidRDefault="006F6CA3" w:rsidP="006F6CA3">
      <w:r w:rsidRPr="00CB5473">
        <w:t>A</w:t>
      </w:r>
      <w:r w:rsidRPr="00CB5473">
        <w:t>、实现语言：</w:t>
      </w:r>
    </w:p>
    <w:p w:rsidR="006F6CA3" w:rsidRPr="00CB5473" w:rsidRDefault="006F6CA3" w:rsidP="006F6CA3">
      <w:r w:rsidRPr="00CB5473">
        <w:t>Java </w:t>
      </w:r>
    </w:p>
    <w:p w:rsidR="006F6CA3" w:rsidRPr="00CB5473" w:rsidRDefault="006F6CA3" w:rsidP="006F6CA3">
      <w:r w:rsidRPr="00CB5473">
        <w:t>B</w:t>
      </w:r>
      <w:r w:rsidRPr="00CB5473">
        <w:t>、实现技术：</w:t>
      </w:r>
    </w:p>
    <w:p w:rsidR="006F6CA3" w:rsidRPr="00CB5473" w:rsidRDefault="006F6CA3" w:rsidP="006F6CA3">
      <w:r w:rsidRPr="00CB5473">
        <w:t>JSP </w:t>
      </w:r>
      <w:r w:rsidRPr="00CB5473">
        <w:t>、</w:t>
      </w:r>
      <w:r w:rsidRPr="00CB5473">
        <w:t>Servlet </w:t>
      </w:r>
    </w:p>
    <w:p w:rsidR="006F6CA3" w:rsidRPr="00CB5473" w:rsidRDefault="006F6CA3" w:rsidP="006F6CA3">
      <w:r w:rsidRPr="00CB5473">
        <w:t>C</w:t>
      </w:r>
      <w:r w:rsidRPr="00CB5473">
        <w:t>、环境要求：</w:t>
      </w:r>
    </w:p>
    <w:p w:rsidR="006F6CA3" w:rsidRPr="00CB5473" w:rsidRDefault="006F6CA3" w:rsidP="006F6CA3">
      <w:r w:rsidRPr="00CB5473">
        <w:t>Eclipse </w:t>
      </w:r>
    </w:p>
    <w:p w:rsidR="006F6CA3" w:rsidRPr="00CB5473" w:rsidRDefault="006F6CA3" w:rsidP="006F6CA3">
      <w:r w:rsidRPr="00CB5473">
        <w:t xml:space="preserve">Tomcat 6.0  </w:t>
      </w:r>
    </w:p>
    <w:p w:rsidR="006F6CA3" w:rsidRDefault="006F6CA3" w:rsidP="006F6CA3">
      <w:r w:rsidRPr="00CB5473">
        <w:t>oracle </w:t>
      </w:r>
    </w:p>
    <w:p w:rsidR="00D03E46" w:rsidRPr="00CB5473" w:rsidRDefault="00D03E46" w:rsidP="006F6CA3"/>
    <w:p w:rsidR="006F6CA3" w:rsidRPr="003B4E09" w:rsidRDefault="006F6CA3" w:rsidP="006F6CA3">
      <w:pPr>
        <w:rPr>
          <w:b/>
        </w:rPr>
      </w:pPr>
      <w:r w:rsidRPr="003B4E09">
        <w:rPr>
          <w:b/>
        </w:rPr>
        <w:t> </w:t>
      </w:r>
      <w:r w:rsidRPr="003B4E09">
        <w:rPr>
          <w:b/>
        </w:rPr>
        <w:t>要求</w:t>
      </w:r>
    </w:p>
    <w:p w:rsidR="005F0A0B" w:rsidRPr="000A644B" w:rsidRDefault="005F0A0B" w:rsidP="000A644B">
      <w:r w:rsidRPr="000A644B">
        <w:t>XXX</w:t>
      </w:r>
      <w:r w:rsidRPr="000A644B">
        <w:t>公司有一个人事管理系统，其中一个功能模块是根据员工职位及员工姓名对员工</w:t>
      </w:r>
    </w:p>
    <w:p w:rsidR="005F0A0B" w:rsidRPr="000A644B" w:rsidRDefault="005F0A0B" w:rsidP="000A644B">
      <w:r w:rsidRPr="000A644B">
        <w:t>明细进行查询。</w:t>
      </w:r>
    </w:p>
    <w:p w:rsidR="005F0A0B" w:rsidRPr="000A644B" w:rsidRDefault="005F0A0B" w:rsidP="000A644B">
      <w:r w:rsidRPr="000A644B">
        <w:t xml:space="preserve">  </w:t>
      </w:r>
    </w:p>
    <w:p w:rsidR="005F0A0B" w:rsidRPr="000A644B" w:rsidRDefault="005F0A0B" w:rsidP="000A644B">
      <w:r w:rsidRPr="000A644B">
        <w:t>功能和页面设计要求：</w:t>
      </w:r>
    </w:p>
    <w:p w:rsidR="005F0A0B" w:rsidRPr="000A644B" w:rsidRDefault="005F0A0B" w:rsidP="000A644B">
      <w:r w:rsidRPr="000A644B">
        <w:t xml:space="preserve">  </w:t>
      </w:r>
    </w:p>
    <w:p w:rsidR="005F0A0B" w:rsidRPr="000A644B" w:rsidRDefault="005F0A0B" w:rsidP="000A644B">
      <w:r w:rsidRPr="000A644B">
        <w:t>查询页面可以显示雇员的职位名称，职位名称的显示内容来源于数据库表</w:t>
      </w:r>
      <w:r w:rsidRPr="000A644B">
        <w:t>POST</w:t>
      </w:r>
      <w:r w:rsidRPr="000A644B">
        <w:rPr>
          <w:rFonts w:hint="eastAsia"/>
        </w:rPr>
        <w:t>。职位</w:t>
      </w:r>
    </w:p>
    <w:p w:rsidR="005F0A0B" w:rsidRPr="000A644B" w:rsidRDefault="005F0A0B" w:rsidP="000A644B">
      <w:r w:rsidRPr="000A644B">
        <w:t>名称不能重复。</w:t>
      </w:r>
    </w:p>
    <w:p w:rsidR="005F0A0B" w:rsidRPr="000A644B" w:rsidRDefault="005F0A0B" w:rsidP="000A644B">
      <w:r w:rsidRPr="000A644B">
        <w:t xml:space="preserve">  </w:t>
      </w:r>
    </w:p>
    <w:p w:rsidR="005F0A0B" w:rsidRPr="000A644B" w:rsidRDefault="005F0A0B" w:rsidP="000A644B">
      <w:r w:rsidRPr="000A644B">
        <w:t>查询页面能够完成客户端校验工作，能够对未选择职位类别进行校验提示。</w:t>
      </w:r>
    </w:p>
    <w:p w:rsidR="005F0A0B" w:rsidRPr="000A644B" w:rsidRDefault="005F0A0B" w:rsidP="000A644B">
      <w:r w:rsidRPr="000A644B">
        <w:t xml:space="preserve">  </w:t>
      </w:r>
    </w:p>
    <w:p w:rsidR="005F0A0B" w:rsidRPr="000A644B" w:rsidRDefault="005F0A0B" w:rsidP="000A644B">
      <w:r w:rsidRPr="000A644B">
        <w:t>结果显示页面能够根据输入的雇员名称和选择的雇员职位查询结果，并正确的使用表格</w:t>
      </w:r>
    </w:p>
    <w:p w:rsidR="005F0A0B" w:rsidRPr="000A644B" w:rsidRDefault="005F0A0B" w:rsidP="000A644B">
      <w:r w:rsidRPr="000A644B">
        <w:t>显示结果，如果查询内容为空，应正确显示提示信息。</w:t>
      </w:r>
    </w:p>
    <w:p w:rsidR="005F0A0B" w:rsidRPr="000A644B" w:rsidRDefault="005F0A0B" w:rsidP="000A644B">
      <w:r w:rsidRPr="000A644B">
        <w:t xml:space="preserve">  </w:t>
      </w:r>
    </w:p>
    <w:p w:rsidR="00D03E46" w:rsidRDefault="00D03E46" w:rsidP="006F6CA3"/>
    <w:p w:rsidR="002060C8" w:rsidRPr="002060C8" w:rsidRDefault="002060C8" w:rsidP="002060C8"/>
    <w:p w:rsidR="002060C8" w:rsidRPr="003B4E09" w:rsidRDefault="002060C8" w:rsidP="002060C8">
      <w:pPr>
        <w:rPr>
          <w:b/>
        </w:rPr>
      </w:pPr>
      <w:r w:rsidRPr="003B4E09">
        <w:rPr>
          <w:b/>
        </w:rPr>
        <w:t>数据库设计要求：</w:t>
      </w:r>
    </w:p>
    <w:p w:rsidR="002060C8" w:rsidRDefault="002060C8" w:rsidP="002060C8">
      <w:r w:rsidRPr="002060C8">
        <w:t>表结构如下：</w:t>
      </w:r>
      <w:r w:rsidRPr="002060C8">
        <w:t xml:space="preserve"> </w:t>
      </w:r>
    </w:p>
    <w:p w:rsidR="002060C8" w:rsidRDefault="000A644B" w:rsidP="002060C8">
      <w:r>
        <w:rPr>
          <w:noProof/>
        </w:rPr>
        <w:drawing>
          <wp:inline distT="0" distB="0" distL="0" distR="0">
            <wp:extent cx="5270500" cy="1498328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F76" w:rsidRDefault="00430F76" w:rsidP="002060C8"/>
    <w:p w:rsidR="00430F76" w:rsidRDefault="000A644B" w:rsidP="002060C8">
      <w:r>
        <w:rPr>
          <w:noProof/>
        </w:rPr>
        <w:lastRenderedPageBreak/>
        <w:drawing>
          <wp:inline distT="0" distB="0" distL="0" distR="0">
            <wp:extent cx="5270500" cy="2442979"/>
            <wp:effectExtent l="1905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C7" w:rsidRDefault="004626C7" w:rsidP="002060C8"/>
    <w:p w:rsidR="004626C7" w:rsidRDefault="004626C7" w:rsidP="002060C8">
      <w:r>
        <w:t>录入下面记录测试数据，如下表：</w:t>
      </w:r>
    </w:p>
    <w:p w:rsidR="004626C7" w:rsidRDefault="004626C7" w:rsidP="002060C8">
      <w:r>
        <w:rPr>
          <w:noProof/>
        </w:rPr>
        <w:drawing>
          <wp:inline distT="0" distB="0" distL="0" distR="0">
            <wp:extent cx="3781425" cy="1333500"/>
            <wp:effectExtent l="1905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C7" w:rsidRDefault="004626C7" w:rsidP="002060C8"/>
    <w:p w:rsidR="004626C7" w:rsidRDefault="004626C7" w:rsidP="002060C8">
      <w:r>
        <w:rPr>
          <w:noProof/>
        </w:rPr>
        <w:drawing>
          <wp:inline distT="0" distB="0" distL="0" distR="0">
            <wp:extent cx="5270500" cy="857809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5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C7" w:rsidRDefault="004626C7" w:rsidP="002060C8">
      <w:r>
        <w:rPr>
          <w:noProof/>
        </w:rPr>
        <w:drawing>
          <wp:inline distT="0" distB="0" distL="0" distR="0">
            <wp:extent cx="5270500" cy="433404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3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F76" w:rsidRDefault="00430F76" w:rsidP="002060C8"/>
    <w:p w:rsidR="00B53CA4" w:rsidRPr="003B4E09" w:rsidRDefault="00B53CA4" w:rsidP="00B53CA4">
      <w:pPr>
        <w:rPr>
          <w:b/>
        </w:rPr>
      </w:pPr>
      <w:r w:rsidRPr="003B4E09">
        <w:rPr>
          <w:b/>
        </w:rPr>
        <w:t>项目页面</w:t>
      </w:r>
    </w:p>
    <w:p w:rsidR="00430F76" w:rsidRPr="00C25D82" w:rsidRDefault="00430F76" w:rsidP="00C25D82"/>
    <w:p w:rsidR="00C25D82" w:rsidRPr="00C25D82" w:rsidRDefault="00C25D82" w:rsidP="00C25D82">
      <w:r w:rsidRPr="00C25D82">
        <w:t>创建项目：</w:t>
      </w:r>
    </w:p>
    <w:p w:rsidR="00C25D82" w:rsidRPr="00C25D82" w:rsidRDefault="00C25D82" w:rsidP="00C25D82">
      <w:r w:rsidRPr="00C25D82">
        <w:t>A</w:t>
      </w:r>
      <w:r w:rsidRPr="00C25D82">
        <w:t>、在</w:t>
      </w:r>
      <w:r w:rsidRPr="00C25D82">
        <w:t>Eclipse</w:t>
      </w:r>
      <w:r w:rsidRPr="00C25D82">
        <w:t>中建立</w:t>
      </w:r>
      <w:r w:rsidRPr="00C25D82">
        <w:t>JAVA WEB </w:t>
      </w:r>
      <w:r w:rsidRPr="00C25D82">
        <w:t>项目。</w:t>
      </w:r>
    </w:p>
    <w:p w:rsidR="00C25D82" w:rsidRPr="00C25D82" w:rsidRDefault="00C25D82" w:rsidP="00C25D82">
      <w:r w:rsidRPr="00C25D82">
        <w:t> </w:t>
      </w:r>
    </w:p>
    <w:p w:rsidR="00C25D82" w:rsidRPr="00C25D82" w:rsidRDefault="00C25D82" w:rsidP="00C25D82">
      <w:r w:rsidRPr="00C25D82">
        <w:t>制作首页：</w:t>
      </w:r>
    </w:p>
    <w:p w:rsidR="00C25D82" w:rsidRPr="00C25D82" w:rsidRDefault="00C25D82" w:rsidP="00C25D82">
      <w:r w:rsidRPr="00C25D82">
        <w:t>A</w:t>
      </w:r>
      <w:r w:rsidRPr="00C25D82">
        <w:t>、设计雇员查询的主页面，命名为</w:t>
      </w:r>
      <w:r w:rsidRPr="00C25D82">
        <w:t>default.jsp</w:t>
      </w:r>
      <w:r w:rsidRPr="00C25D82">
        <w:t>，页面风格可以参看图</w:t>
      </w:r>
      <w:r w:rsidRPr="00C25D82">
        <w:t>1</w:t>
      </w:r>
      <w:r w:rsidRPr="00C25D82">
        <w:t>所示。</w:t>
      </w:r>
    </w:p>
    <w:p w:rsidR="00C25D82" w:rsidRPr="00C25D82" w:rsidRDefault="00C25D82" w:rsidP="00C25D82">
      <w:r w:rsidRPr="00C25D82">
        <w:t> </w:t>
      </w:r>
    </w:p>
    <w:p w:rsidR="00C25D82" w:rsidRPr="00C25D82" w:rsidRDefault="00C25D82" w:rsidP="00C25D82">
      <w:r w:rsidRPr="00C25D82">
        <w:t>B</w:t>
      </w:r>
      <w:r w:rsidRPr="00C25D82">
        <w:t>、编写程序获取数据表</w:t>
      </w:r>
      <w:r w:rsidRPr="00C25D82">
        <w:t>POST</w:t>
      </w:r>
      <w:r w:rsidRPr="00C25D82">
        <w:t>中的职位编号和名称，填充在</w:t>
      </w:r>
      <w:r w:rsidRPr="00C25D82">
        <w:t>&lt;select&gt;</w:t>
      </w:r>
      <w:r w:rsidRPr="00C25D82">
        <w:t>页面控件中，要求职位名称不能出现重复记录。</w:t>
      </w:r>
    </w:p>
    <w:p w:rsidR="00C25D82" w:rsidRPr="00C25D82" w:rsidRDefault="00C25D82" w:rsidP="00C25D82">
      <w:r w:rsidRPr="00C25D82">
        <w:t xml:space="preserve">  </w:t>
      </w:r>
    </w:p>
    <w:p w:rsidR="00C25D82" w:rsidRPr="00C25D82" w:rsidRDefault="00C25D82" w:rsidP="00301567">
      <w:r w:rsidRPr="00C25D82">
        <w:t>C</w:t>
      </w:r>
      <w:r w:rsidRPr="00C25D82">
        <w:t>、单击</w:t>
      </w:r>
      <w:r w:rsidRPr="00C25D82">
        <w:t>“</w:t>
      </w:r>
      <w:r w:rsidRPr="00C25D82">
        <w:t>查询</w:t>
      </w:r>
      <w:r w:rsidRPr="00C25D82">
        <w:t>”</w:t>
      </w:r>
      <w:r w:rsidRPr="00C25D82">
        <w:t>按钮时，要验证客户是否选择职位名称，如果没有选择职位名称提示错误</w:t>
      </w:r>
      <w:r w:rsidR="00301567">
        <w:rPr>
          <w:rFonts w:hint="eastAsia"/>
        </w:rPr>
        <w:t>信</w:t>
      </w:r>
      <w:r w:rsidR="00301567">
        <w:rPr>
          <w:rFonts w:hint="eastAsia"/>
        </w:rPr>
        <w:lastRenderedPageBreak/>
        <w:t>息</w:t>
      </w:r>
      <w:r w:rsidRPr="00C25D82">
        <w:t>。</w:t>
      </w:r>
    </w:p>
    <w:p w:rsidR="00C25D82" w:rsidRPr="00C25D82" w:rsidRDefault="00C25D82" w:rsidP="00C25D82">
      <w:r w:rsidRPr="00C25D82">
        <w:t xml:space="preserve">  </w:t>
      </w:r>
    </w:p>
    <w:p w:rsidR="00C25D82" w:rsidRPr="00C25D82" w:rsidRDefault="00C25D82" w:rsidP="00301567">
      <w:r w:rsidRPr="00C25D82">
        <w:t>D</w:t>
      </w:r>
      <w:r w:rsidRPr="00C25D82">
        <w:t>、当首页的雇员名项为空时，显示所有记录。</w:t>
      </w:r>
    </w:p>
    <w:p w:rsidR="00C25D82" w:rsidRPr="00C25D82" w:rsidRDefault="00C25D82" w:rsidP="00C25D82">
      <w:r w:rsidRPr="00C25D82">
        <w:t xml:space="preserve">  </w:t>
      </w:r>
    </w:p>
    <w:p w:rsidR="00C25D82" w:rsidRPr="00C25D82" w:rsidRDefault="00C25D82" w:rsidP="00301567">
      <w:r w:rsidRPr="00C25D82">
        <w:t>E</w:t>
      </w:r>
      <w:r w:rsidRPr="00C25D82">
        <w:t>、当</w:t>
      </w:r>
      <w:r w:rsidRPr="00C25D82">
        <w:t>“</w:t>
      </w:r>
      <w:r w:rsidRPr="00C25D82">
        <w:t>雇员名称</w:t>
      </w:r>
      <w:r w:rsidRPr="00C25D82">
        <w:t>”</w:t>
      </w:r>
      <w:r w:rsidRPr="00C25D82">
        <w:t>项和</w:t>
      </w:r>
      <w:r w:rsidRPr="00C25D82">
        <w:t>“</w:t>
      </w:r>
      <w:r w:rsidRPr="00C25D82">
        <w:t>职位名称</w:t>
      </w:r>
      <w:r w:rsidRPr="00C25D82">
        <w:t>”</w:t>
      </w:r>
      <w:r w:rsidRPr="00C25D82">
        <w:t>项同时作为条件时，按要求找出查询记录。</w:t>
      </w:r>
    </w:p>
    <w:p w:rsidR="00C25D82" w:rsidRPr="00C25D82" w:rsidRDefault="00C25D82" w:rsidP="00C25D82">
      <w:r w:rsidRPr="00C25D82">
        <w:t xml:space="preserve">  </w:t>
      </w:r>
    </w:p>
    <w:p w:rsidR="00541073" w:rsidRDefault="00301567" w:rsidP="002060C8">
      <w:r>
        <w:rPr>
          <w:noProof/>
        </w:rPr>
        <w:drawing>
          <wp:inline distT="0" distB="0" distL="0" distR="0">
            <wp:extent cx="5270500" cy="3321351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2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67" w:rsidRDefault="00301567" w:rsidP="002060C8"/>
    <w:p w:rsidR="008A34AA" w:rsidRDefault="008A34AA" w:rsidP="008A34AA"/>
    <w:p w:rsidR="008A34AA" w:rsidRPr="008A34AA" w:rsidRDefault="008A34AA" w:rsidP="008A34AA">
      <w:r w:rsidRPr="008A34AA">
        <w:t>设计制作结果页面：</w:t>
      </w:r>
    </w:p>
    <w:p w:rsidR="008A34AA" w:rsidRPr="008A34AA" w:rsidRDefault="008A34AA" w:rsidP="008A34AA">
      <w:r w:rsidRPr="008A34AA">
        <w:t xml:space="preserve">  </w:t>
      </w:r>
    </w:p>
    <w:p w:rsidR="008A34AA" w:rsidRPr="008A34AA" w:rsidRDefault="008A34AA" w:rsidP="008A34AA">
      <w:r w:rsidRPr="008A34AA">
        <w:t>A</w:t>
      </w:r>
      <w:r w:rsidRPr="008A34AA">
        <w:t>、客户选填写了雇员名称或选择雇员职位后，单击</w:t>
      </w:r>
      <w:r w:rsidRPr="008A34AA">
        <w:t>“</w:t>
      </w:r>
      <w:r w:rsidRPr="008A34AA">
        <w:t>查询</w:t>
      </w:r>
      <w:r w:rsidRPr="008A34AA">
        <w:t>”</w:t>
      </w:r>
      <w:r w:rsidRPr="008A34AA">
        <w:t>按钮，开始根据要求查询，显示查询结果页面，如图</w:t>
      </w:r>
      <w:r w:rsidRPr="008A34AA">
        <w:t>2</w:t>
      </w:r>
      <w:r w:rsidRPr="008A34AA">
        <w:t>所示：</w:t>
      </w:r>
    </w:p>
    <w:p w:rsidR="00301567" w:rsidRDefault="00301567" w:rsidP="002060C8"/>
    <w:p w:rsidR="00126E19" w:rsidRPr="008A34AA" w:rsidRDefault="008A34AA" w:rsidP="002060C8">
      <w:r>
        <w:rPr>
          <w:noProof/>
        </w:rPr>
        <w:drawing>
          <wp:inline distT="0" distB="0" distL="0" distR="0">
            <wp:extent cx="5270500" cy="2709208"/>
            <wp:effectExtent l="1905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E19" w:rsidRPr="002060C8" w:rsidRDefault="00126E19" w:rsidP="002060C8"/>
    <w:p w:rsidR="002060C8" w:rsidRPr="00CB5473" w:rsidRDefault="002060C8" w:rsidP="00D03E46"/>
    <w:p w:rsidR="00CF0366" w:rsidRDefault="00CF0366" w:rsidP="00CF0366">
      <w:pPr>
        <w:jc w:val="left"/>
        <w:rPr>
          <w:rFonts w:ascii="宋体" w:hAnsi="宋体"/>
          <w:color w:val="000000" w:themeColor="text1"/>
          <w:sz w:val="24"/>
        </w:rPr>
      </w:pPr>
    </w:p>
    <w:p w:rsidR="00CF0366" w:rsidRPr="003B4E09" w:rsidRDefault="00CF0366" w:rsidP="00CF0366">
      <w:pPr>
        <w:jc w:val="left"/>
        <w:rPr>
          <w:rFonts w:ascii="宋体" w:hAnsi="宋体"/>
          <w:b/>
          <w:color w:val="000000" w:themeColor="text1"/>
          <w:sz w:val="24"/>
        </w:rPr>
      </w:pPr>
      <w:r w:rsidRPr="003B4E09">
        <w:rPr>
          <w:rFonts w:ascii="宋体" w:hAnsi="宋体" w:hint="eastAsia"/>
          <w:b/>
          <w:color w:val="000000" w:themeColor="text1"/>
          <w:sz w:val="24"/>
        </w:rPr>
        <w:t>注意事项：</w:t>
      </w:r>
    </w:p>
    <w:p w:rsidR="00CF0366" w:rsidRPr="00CF0366" w:rsidRDefault="00CF0366" w:rsidP="00CF0366">
      <w:pPr>
        <w:pStyle w:val="a3"/>
        <w:numPr>
          <w:ilvl w:val="0"/>
          <w:numId w:val="33"/>
        </w:numPr>
        <w:ind w:firstLineChars="0"/>
        <w:jc w:val="left"/>
        <w:rPr>
          <w:rFonts w:ascii="宋体" w:hAnsi="宋体"/>
          <w:color w:val="000000" w:themeColor="text1"/>
          <w:sz w:val="24"/>
        </w:rPr>
      </w:pPr>
      <w:r w:rsidRPr="00CF0366">
        <w:rPr>
          <w:rFonts w:ascii="宋体" w:hAnsi="宋体" w:hint="eastAsia"/>
          <w:color w:val="000000" w:themeColor="text1"/>
          <w:sz w:val="24"/>
        </w:rPr>
        <w:t>请注意代码的书写、命名符合规范，在代码中添加必要的注释；</w:t>
      </w:r>
    </w:p>
    <w:p w:rsidR="00CF0366" w:rsidRPr="00CF0366" w:rsidRDefault="00CF0366" w:rsidP="00CF0366">
      <w:pPr>
        <w:pStyle w:val="a3"/>
        <w:numPr>
          <w:ilvl w:val="0"/>
          <w:numId w:val="33"/>
        </w:numPr>
        <w:ind w:firstLineChars="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请注意操作数据库时进行必要的异常处理。</w:t>
      </w:r>
    </w:p>
    <w:sectPr w:rsidR="00CF0366" w:rsidRPr="00CF0366" w:rsidSect="00E85B20">
      <w:headerReference w:type="default" r:id="rId14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E71" w:rsidRDefault="00540E71" w:rsidP="004560C0">
      <w:r>
        <w:separator/>
      </w:r>
    </w:p>
  </w:endnote>
  <w:endnote w:type="continuationSeparator" w:id="0">
    <w:p w:rsidR="00540E71" w:rsidRDefault="00540E71" w:rsidP="004560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仿宋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E71" w:rsidRDefault="00540E71" w:rsidP="004560C0">
      <w:r>
        <w:separator/>
      </w:r>
    </w:p>
  </w:footnote>
  <w:footnote w:type="continuationSeparator" w:id="0">
    <w:p w:rsidR="00540E71" w:rsidRDefault="00540E71" w:rsidP="004560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0C0" w:rsidRDefault="004560C0">
    <w:pPr>
      <w:pStyle w:val="a5"/>
    </w:pPr>
  </w:p>
  <w:p w:rsidR="004560C0" w:rsidRDefault="004560C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upperLetter"/>
      <w:suff w:val="nothing"/>
      <w:lvlText w:val="%1."/>
      <w:lvlJc w:val="left"/>
    </w:lvl>
  </w:abstractNum>
  <w:abstractNum w:abstractNumId="1">
    <w:nsid w:val="00000004"/>
    <w:multiLevelType w:val="singleLevel"/>
    <w:tmpl w:val="00000004"/>
    <w:lvl w:ilvl="0">
      <w:start w:val="3"/>
      <w:numFmt w:val="decimal"/>
      <w:suff w:val="nothing"/>
      <w:lvlText w:val="%1."/>
      <w:lvlJc w:val="left"/>
    </w:lvl>
  </w:abstractNum>
  <w:abstractNum w:abstractNumId="2">
    <w:nsid w:val="00000006"/>
    <w:multiLevelType w:val="singleLevel"/>
    <w:tmpl w:val="00000006"/>
    <w:lvl w:ilvl="0">
      <w:start w:val="6"/>
      <w:numFmt w:val="decimal"/>
      <w:suff w:val="nothing"/>
      <w:lvlText w:val="%1."/>
      <w:lvlJc w:val="left"/>
    </w:lvl>
  </w:abstractNum>
  <w:abstractNum w:abstractNumId="3">
    <w:nsid w:val="00000007"/>
    <w:multiLevelType w:val="singleLevel"/>
    <w:tmpl w:val="00000007"/>
    <w:lvl w:ilvl="0">
      <w:start w:val="1"/>
      <w:numFmt w:val="upperLetter"/>
      <w:suff w:val="nothing"/>
      <w:lvlText w:val="%1."/>
      <w:lvlJc w:val="left"/>
    </w:lvl>
  </w:abstractNum>
  <w:abstractNum w:abstractNumId="4">
    <w:nsid w:val="00000009"/>
    <w:multiLevelType w:val="singleLevel"/>
    <w:tmpl w:val="00000009"/>
    <w:lvl w:ilvl="0">
      <w:start w:val="1"/>
      <w:numFmt w:val="upperLetter"/>
      <w:suff w:val="nothing"/>
      <w:lvlText w:val="%1."/>
      <w:lvlJc w:val="left"/>
    </w:lvl>
  </w:abstractNum>
  <w:abstractNum w:abstractNumId="5">
    <w:nsid w:val="0000000C"/>
    <w:multiLevelType w:val="singleLevel"/>
    <w:tmpl w:val="0000000C"/>
    <w:lvl w:ilvl="0">
      <w:start w:val="1"/>
      <w:numFmt w:val="upperLetter"/>
      <w:suff w:val="nothing"/>
      <w:lvlText w:val="%1."/>
      <w:lvlJc w:val="left"/>
    </w:lvl>
  </w:abstractNum>
  <w:abstractNum w:abstractNumId="6">
    <w:nsid w:val="0000000D"/>
    <w:multiLevelType w:val="singleLevel"/>
    <w:tmpl w:val="0000000D"/>
    <w:lvl w:ilvl="0">
      <w:start w:val="8"/>
      <w:numFmt w:val="decimal"/>
      <w:suff w:val="nothing"/>
      <w:lvlText w:val="%1."/>
      <w:lvlJc w:val="left"/>
    </w:lvl>
  </w:abstractNum>
  <w:abstractNum w:abstractNumId="7">
    <w:nsid w:val="0000000F"/>
    <w:multiLevelType w:val="multilevel"/>
    <w:tmpl w:val="A2B2F2D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840" w:hanging="420"/>
      </w:pPr>
      <w:rPr>
        <w:rFonts w:ascii="仿宋_GB2312" w:eastAsia="仿宋_GB2312" w:hAnsi="Times New Roman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10"/>
    <w:multiLevelType w:val="singleLevel"/>
    <w:tmpl w:val="00000010"/>
    <w:lvl w:ilvl="0">
      <w:start w:val="10"/>
      <w:numFmt w:val="decimal"/>
      <w:suff w:val="space"/>
      <w:lvlText w:val="%1."/>
      <w:lvlJc w:val="left"/>
    </w:lvl>
  </w:abstractNum>
  <w:abstractNum w:abstractNumId="9">
    <w:nsid w:val="00000011"/>
    <w:multiLevelType w:val="singleLevel"/>
    <w:tmpl w:val="00000011"/>
    <w:lvl w:ilvl="0">
      <w:start w:val="1"/>
      <w:numFmt w:val="upperLetter"/>
      <w:suff w:val="nothing"/>
      <w:lvlText w:val="%1."/>
      <w:lvlJc w:val="left"/>
    </w:lvl>
  </w:abstractNum>
  <w:abstractNum w:abstractNumId="10">
    <w:nsid w:val="00000012"/>
    <w:multiLevelType w:val="singleLevel"/>
    <w:tmpl w:val="00000012"/>
    <w:lvl w:ilvl="0">
      <w:start w:val="1"/>
      <w:numFmt w:val="upperLetter"/>
      <w:suff w:val="nothing"/>
      <w:lvlText w:val="%1."/>
      <w:lvlJc w:val="left"/>
    </w:lvl>
  </w:abstractNum>
  <w:abstractNum w:abstractNumId="11">
    <w:nsid w:val="00000014"/>
    <w:multiLevelType w:val="singleLevel"/>
    <w:tmpl w:val="00000014"/>
    <w:lvl w:ilvl="0">
      <w:start w:val="1"/>
      <w:numFmt w:val="upperLetter"/>
      <w:suff w:val="nothing"/>
      <w:lvlText w:val="%1."/>
      <w:lvlJc w:val="left"/>
    </w:lvl>
  </w:abstractNum>
  <w:abstractNum w:abstractNumId="12">
    <w:nsid w:val="00000015"/>
    <w:multiLevelType w:val="singleLevel"/>
    <w:tmpl w:val="00000015"/>
    <w:lvl w:ilvl="0">
      <w:start w:val="1"/>
      <w:numFmt w:val="upperLetter"/>
      <w:suff w:val="nothing"/>
      <w:lvlText w:val="%1."/>
      <w:lvlJc w:val="left"/>
    </w:lvl>
  </w:abstractNum>
  <w:abstractNum w:abstractNumId="13">
    <w:nsid w:val="00000016"/>
    <w:multiLevelType w:val="singleLevel"/>
    <w:tmpl w:val="00000016"/>
    <w:lvl w:ilvl="0">
      <w:start w:val="1"/>
      <w:numFmt w:val="upperLetter"/>
      <w:suff w:val="nothing"/>
      <w:lvlText w:val="%1."/>
      <w:lvlJc w:val="left"/>
    </w:lvl>
  </w:abstractNum>
  <w:abstractNum w:abstractNumId="14">
    <w:nsid w:val="00000018"/>
    <w:multiLevelType w:val="singleLevel"/>
    <w:tmpl w:val="B09AAC30"/>
    <w:lvl w:ilvl="0">
      <w:start w:val="2"/>
      <w:numFmt w:val="decimal"/>
      <w:suff w:val="nothing"/>
      <w:lvlText w:val="%1．"/>
      <w:lvlJc w:val="left"/>
      <w:pPr>
        <w:ind w:left="0" w:firstLine="0"/>
      </w:pPr>
      <w:rPr>
        <w:rFonts w:hint="eastAsia"/>
      </w:rPr>
    </w:lvl>
  </w:abstractNum>
  <w:abstractNum w:abstractNumId="15">
    <w:nsid w:val="00000019"/>
    <w:multiLevelType w:val="singleLevel"/>
    <w:tmpl w:val="00000019"/>
    <w:lvl w:ilvl="0">
      <w:start w:val="4"/>
      <w:numFmt w:val="decimal"/>
      <w:suff w:val="space"/>
      <w:lvlText w:val="%1."/>
      <w:lvlJc w:val="left"/>
    </w:lvl>
  </w:abstractNum>
  <w:abstractNum w:abstractNumId="16">
    <w:nsid w:val="0000001B"/>
    <w:multiLevelType w:val="singleLevel"/>
    <w:tmpl w:val="0000001B"/>
    <w:lvl w:ilvl="0">
      <w:start w:val="3"/>
      <w:numFmt w:val="decimal"/>
      <w:suff w:val="nothing"/>
      <w:lvlText w:val="%1."/>
      <w:lvlJc w:val="left"/>
    </w:lvl>
  </w:abstractNum>
  <w:abstractNum w:abstractNumId="17">
    <w:nsid w:val="0000001D"/>
    <w:multiLevelType w:val="singleLevel"/>
    <w:tmpl w:val="0000001D"/>
    <w:lvl w:ilvl="0">
      <w:start w:val="1"/>
      <w:numFmt w:val="upperLetter"/>
      <w:suff w:val="nothing"/>
      <w:lvlText w:val="%1."/>
      <w:lvlJc w:val="left"/>
    </w:lvl>
  </w:abstractNum>
  <w:abstractNum w:abstractNumId="18">
    <w:nsid w:val="0000001F"/>
    <w:multiLevelType w:val="singleLevel"/>
    <w:tmpl w:val="0000001F"/>
    <w:lvl w:ilvl="0">
      <w:start w:val="9"/>
      <w:numFmt w:val="decimal"/>
      <w:suff w:val="nothing"/>
      <w:lvlText w:val="%1."/>
      <w:lvlJc w:val="left"/>
    </w:lvl>
  </w:abstractNum>
  <w:abstractNum w:abstractNumId="19">
    <w:nsid w:val="00000020"/>
    <w:multiLevelType w:val="singleLevel"/>
    <w:tmpl w:val="00000020"/>
    <w:lvl w:ilvl="0">
      <w:start w:val="7"/>
      <w:numFmt w:val="decimal"/>
      <w:suff w:val="nothing"/>
      <w:lvlText w:val="%1."/>
      <w:lvlJc w:val="left"/>
    </w:lvl>
  </w:abstractNum>
  <w:abstractNum w:abstractNumId="20">
    <w:nsid w:val="00000021"/>
    <w:multiLevelType w:val="singleLevel"/>
    <w:tmpl w:val="00000021"/>
    <w:lvl w:ilvl="0">
      <w:start w:val="10"/>
      <w:numFmt w:val="decimal"/>
      <w:suff w:val="nothing"/>
      <w:lvlText w:val="%1."/>
      <w:lvlJc w:val="left"/>
    </w:lvl>
  </w:abstractNum>
  <w:abstractNum w:abstractNumId="21">
    <w:nsid w:val="00000023"/>
    <w:multiLevelType w:val="singleLevel"/>
    <w:tmpl w:val="00000023"/>
    <w:lvl w:ilvl="0">
      <w:start w:val="4"/>
      <w:numFmt w:val="decimal"/>
      <w:suff w:val="nothing"/>
      <w:lvlText w:val="%1."/>
      <w:lvlJc w:val="left"/>
    </w:lvl>
  </w:abstractNum>
  <w:abstractNum w:abstractNumId="22">
    <w:nsid w:val="00000024"/>
    <w:multiLevelType w:val="singleLevel"/>
    <w:tmpl w:val="00000024"/>
    <w:lvl w:ilvl="0">
      <w:start w:val="5"/>
      <w:numFmt w:val="decimal"/>
      <w:suff w:val="nothing"/>
      <w:lvlText w:val="%1."/>
      <w:lvlJc w:val="left"/>
    </w:lvl>
  </w:abstractNum>
  <w:abstractNum w:abstractNumId="23">
    <w:nsid w:val="00000025"/>
    <w:multiLevelType w:val="singleLevel"/>
    <w:tmpl w:val="00000025"/>
    <w:lvl w:ilvl="0">
      <w:start w:val="1"/>
      <w:numFmt w:val="decimal"/>
      <w:suff w:val="nothing"/>
      <w:lvlText w:val="%1."/>
      <w:lvlJc w:val="left"/>
    </w:lvl>
  </w:abstractNum>
  <w:abstractNum w:abstractNumId="24">
    <w:nsid w:val="339813DA"/>
    <w:multiLevelType w:val="hybridMultilevel"/>
    <w:tmpl w:val="8C74D938"/>
    <w:lvl w:ilvl="0" w:tplc="BAA61588">
      <w:start w:val="1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 w:hint="default"/>
        <w:b w:val="0"/>
        <w:i w:val="0"/>
        <w:sz w:val="24"/>
        <w:szCs w:val="24"/>
      </w:rPr>
    </w:lvl>
    <w:lvl w:ilvl="1" w:tplc="00000012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D7519C"/>
    <w:multiLevelType w:val="hybridMultilevel"/>
    <w:tmpl w:val="E27EA95C"/>
    <w:lvl w:ilvl="0" w:tplc="BB74D4B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A8F545"/>
    <w:multiLevelType w:val="singleLevel"/>
    <w:tmpl w:val="53A8F545"/>
    <w:lvl w:ilvl="0">
      <w:start w:val="1"/>
      <w:numFmt w:val="decimal"/>
      <w:suff w:val="space"/>
      <w:lvlText w:val="%1."/>
      <w:lvlJc w:val="left"/>
    </w:lvl>
  </w:abstractNum>
  <w:abstractNum w:abstractNumId="27">
    <w:nsid w:val="53A8F626"/>
    <w:multiLevelType w:val="singleLevel"/>
    <w:tmpl w:val="53A8F626"/>
    <w:lvl w:ilvl="0">
      <w:start w:val="2"/>
      <w:numFmt w:val="decimal"/>
      <w:suff w:val="space"/>
      <w:lvlText w:val="%1."/>
      <w:lvlJc w:val="left"/>
    </w:lvl>
  </w:abstractNum>
  <w:abstractNum w:abstractNumId="28">
    <w:nsid w:val="53A8F97A"/>
    <w:multiLevelType w:val="singleLevel"/>
    <w:tmpl w:val="53A8F97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9">
    <w:nsid w:val="53A8FA78"/>
    <w:multiLevelType w:val="singleLevel"/>
    <w:tmpl w:val="53A8FA78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0">
    <w:nsid w:val="6D7F7D1D"/>
    <w:multiLevelType w:val="hybridMultilevel"/>
    <w:tmpl w:val="26F01CD0"/>
    <w:lvl w:ilvl="0" w:tplc="9CF0293C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E73737A"/>
    <w:multiLevelType w:val="hybridMultilevel"/>
    <w:tmpl w:val="6C9E7462"/>
    <w:lvl w:ilvl="0" w:tplc="9DCAFBB2">
      <w:start w:val="1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3A13239"/>
    <w:multiLevelType w:val="singleLevel"/>
    <w:tmpl w:val="00000012"/>
    <w:lvl w:ilvl="0">
      <w:start w:val="1"/>
      <w:numFmt w:val="upperLetter"/>
      <w:suff w:val="nothing"/>
      <w:lvlText w:val="%1."/>
      <w:lvlJc w:val="left"/>
    </w:lvl>
  </w:abstractNum>
  <w:num w:numId="1">
    <w:abstractNumId w:val="30"/>
  </w:num>
  <w:num w:numId="2">
    <w:abstractNumId w:val="29"/>
  </w:num>
  <w:num w:numId="3">
    <w:abstractNumId w:val="26"/>
  </w:num>
  <w:num w:numId="4">
    <w:abstractNumId w:val="28"/>
  </w:num>
  <w:num w:numId="5">
    <w:abstractNumId w:val="27"/>
  </w:num>
  <w:num w:numId="6">
    <w:abstractNumId w:val="7"/>
  </w:num>
  <w:num w:numId="7">
    <w:abstractNumId w:val="23"/>
  </w:num>
  <w:num w:numId="8">
    <w:abstractNumId w:val="10"/>
  </w:num>
  <w:num w:numId="9">
    <w:abstractNumId w:val="0"/>
  </w:num>
  <w:num w:numId="10">
    <w:abstractNumId w:val="16"/>
  </w:num>
  <w:num w:numId="11">
    <w:abstractNumId w:val="5"/>
  </w:num>
  <w:num w:numId="12">
    <w:abstractNumId w:val="21"/>
  </w:num>
  <w:num w:numId="13">
    <w:abstractNumId w:val="4"/>
  </w:num>
  <w:num w:numId="14">
    <w:abstractNumId w:val="22"/>
  </w:num>
  <w:num w:numId="15">
    <w:abstractNumId w:val="12"/>
  </w:num>
  <w:num w:numId="16">
    <w:abstractNumId w:val="2"/>
  </w:num>
  <w:num w:numId="17">
    <w:abstractNumId w:val="13"/>
  </w:num>
  <w:num w:numId="18">
    <w:abstractNumId w:val="19"/>
  </w:num>
  <w:num w:numId="19">
    <w:abstractNumId w:val="3"/>
  </w:num>
  <w:num w:numId="20">
    <w:abstractNumId w:val="6"/>
  </w:num>
  <w:num w:numId="21">
    <w:abstractNumId w:val="17"/>
  </w:num>
  <w:num w:numId="22">
    <w:abstractNumId w:val="18"/>
  </w:num>
  <w:num w:numId="23">
    <w:abstractNumId w:val="9"/>
  </w:num>
  <w:num w:numId="24">
    <w:abstractNumId w:val="20"/>
  </w:num>
  <w:num w:numId="25">
    <w:abstractNumId w:val="11"/>
  </w:num>
  <w:num w:numId="26">
    <w:abstractNumId w:val="1"/>
  </w:num>
  <w:num w:numId="27">
    <w:abstractNumId w:val="32"/>
  </w:num>
  <w:num w:numId="28">
    <w:abstractNumId w:val="15"/>
  </w:num>
  <w:num w:numId="29">
    <w:abstractNumId w:val="14"/>
  </w:num>
  <w:num w:numId="30">
    <w:abstractNumId w:val="8"/>
  </w:num>
  <w:num w:numId="31">
    <w:abstractNumId w:val="24"/>
  </w:num>
  <w:num w:numId="32">
    <w:abstractNumId w:val="31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1FF"/>
    <w:rsid w:val="0001772A"/>
    <w:rsid w:val="000947A8"/>
    <w:rsid w:val="000A1FE9"/>
    <w:rsid w:val="000A644B"/>
    <w:rsid w:val="000C1E05"/>
    <w:rsid w:val="000C64D9"/>
    <w:rsid w:val="000E00B4"/>
    <w:rsid w:val="00100275"/>
    <w:rsid w:val="00126E19"/>
    <w:rsid w:val="001511B4"/>
    <w:rsid w:val="0018484F"/>
    <w:rsid w:val="001A17DF"/>
    <w:rsid w:val="001A3D3E"/>
    <w:rsid w:val="001C05FC"/>
    <w:rsid w:val="001D6910"/>
    <w:rsid w:val="002060C8"/>
    <w:rsid w:val="00253F4E"/>
    <w:rsid w:val="00263BFD"/>
    <w:rsid w:val="002B6E5F"/>
    <w:rsid w:val="00301567"/>
    <w:rsid w:val="00370D81"/>
    <w:rsid w:val="003906E5"/>
    <w:rsid w:val="003B4E09"/>
    <w:rsid w:val="003F16FE"/>
    <w:rsid w:val="003F23D6"/>
    <w:rsid w:val="00421C7D"/>
    <w:rsid w:val="00430F76"/>
    <w:rsid w:val="00451563"/>
    <w:rsid w:val="004533E8"/>
    <w:rsid w:val="004542A2"/>
    <w:rsid w:val="004560C0"/>
    <w:rsid w:val="004626C7"/>
    <w:rsid w:val="00475A78"/>
    <w:rsid w:val="004B05E0"/>
    <w:rsid w:val="004D1049"/>
    <w:rsid w:val="004F6B05"/>
    <w:rsid w:val="00540E71"/>
    <w:rsid w:val="00541073"/>
    <w:rsid w:val="00544D31"/>
    <w:rsid w:val="00551ED0"/>
    <w:rsid w:val="0056069E"/>
    <w:rsid w:val="005D7387"/>
    <w:rsid w:val="005F0A0B"/>
    <w:rsid w:val="00617C64"/>
    <w:rsid w:val="0063738B"/>
    <w:rsid w:val="006377B5"/>
    <w:rsid w:val="00681EAF"/>
    <w:rsid w:val="006B1482"/>
    <w:rsid w:val="006C31FF"/>
    <w:rsid w:val="006F6CA3"/>
    <w:rsid w:val="007214ED"/>
    <w:rsid w:val="00742053"/>
    <w:rsid w:val="00765CBA"/>
    <w:rsid w:val="007B1D00"/>
    <w:rsid w:val="007C112A"/>
    <w:rsid w:val="007D1A0A"/>
    <w:rsid w:val="00804B45"/>
    <w:rsid w:val="008215E2"/>
    <w:rsid w:val="00831B79"/>
    <w:rsid w:val="008A34AA"/>
    <w:rsid w:val="008D1451"/>
    <w:rsid w:val="008D5853"/>
    <w:rsid w:val="00914B5C"/>
    <w:rsid w:val="00924B3F"/>
    <w:rsid w:val="00966A97"/>
    <w:rsid w:val="009A463E"/>
    <w:rsid w:val="009D21B7"/>
    <w:rsid w:val="009F7E23"/>
    <w:rsid w:val="00A035C5"/>
    <w:rsid w:val="00A2135C"/>
    <w:rsid w:val="00AB3F94"/>
    <w:rsid w:val="00B0688F"/>
    <w:rsid w:val="00B21181"/>
    <w:rsid w:val="00B247E2"/>
    <w:rsid w:val="00B30EC8"/>
    <w:rsid w:val="00B437C4"/>
    <w:rsid w:val="00B53CA4"/>
    <w:rsid w:val="00B55B9F"/>
    <w:rsid w:val="00B8007E"/>
    <w:rsid w:val="00BE1521"/>
    <w:rsid w:val="00C00D25"/>
    <w:rsid w:val="00C15407"/>
    <w:rsid w:val="00C25D82"/>
    <w:rsid w:val="00C6189A"/>
    <w:rsid w:val="00CB3D31"/>
    <w:rsid w:val="00CF0366"/>
    <w:rsid w:val="00D0263D"/>
    <w:rsid w:val="00D03E46"/>
    <w:rsid w:val="00D51B32"/>
    <w:rsid w:val="00D52F29"/>
    <w:rsid w:val="00D72A7E"/>
    <w:rsid w:val="00D767E1"/>
    <w:rsid w:val="00DB4B8F"/>
    <w:rsid w:val="00E8793B"/>
    <w:rsid w:val="00EA054F"/>
    <w:rsid w:val="00ED2496"/>
    <w:rsid w:val="00F0509E"/>
    <w:rsid w:val="00F315D8"/>
    <w:rsid w:val="00F62637"/>
    <w:rsid w:val="00F62BC5"/>
    <w:rsid w:val="00FE38B7"/>
    <w:rsid w:val="00FF19A4"/>
    <w:rsid w:val="00FF5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D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D81"/>
    <w:pPr>
      <w:ind w:firstLineChars="200" w:firstLine="420"/>
    </w:pPr>
  </w:style>
  <w:style w:type="paragraph" w:customStyle="1" w:styleId="1">
    <w:name w:val="列出段落1"/>
    <w:basedOn w:val="a"/>
    <w:rsid w:val="00370D8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D69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691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6910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456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560C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56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560C0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560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560C0"/>
    <w:rPr>
      <w:sz w:val="18"/>
      <w:szCs w:val="18"/>
    </w:rPr>
  </w:style>
  <w:style w:type="paragraph" w:customStyle="1" w:styleId="reader-word-layer">
    <w:name w:val="reader-word-layer"/>
    <w:basedOn w:val="a"/>
    <w:rsid w:val="006F6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8</cp:revision>
  <dcterms:created xsi:type="dcterms:W3CDTF">2017-02-09T15:52:00Z</dcterms:created>
  <dcterms:modified xsi:type="dcterms:W3CDTF">2018-02-02T03:55:00Z</dcterms:modified>
</cp:coreProperties>
</file>