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63E" w:rsidRDefault="009A463E" w:rsidP="00370D81">
      <w:pPr>
        <w:jc w:val="center"/>
        <w:rPr>
          <w:rFonts w:ascii="宋体" w:hAnsi="宋体"/>
          <w:color w:val="000000" w:themeColor="text1"/>
          <w:sz w:val="24"/>
        </w:rPr>
      </w:pPr>
    </w:p>
    <w:p w:rsidR="006F6CA3" w:rsidRPr="003B4E09" w:rsidRDefault="006F6CA3" w:rsidP="006F6CA3">
      <w:pPr>
        <w:rPr>
          <w:b/>
        </w:rPr>
      </w:pPr>
      <w:r w:rsidRPr="003B4E09">
        <w:rPr>
          <w:rFonts w:hint="eastAsia"/>
          <w:b/>
        </w:rPr>
        <w:t>题目：</w:t>
      </w:r>
      <w:r w:rsidR="00A6547F" w:rsidRPr="00A6547F">
        <w:rPr>
          <w:rFonts w:hint="eastAsia"/>
          <w:b/>
        </w:rPr>
        <w:t>客户管理</w:t>
      </w:r>
    </w:p>
    <w:p w:rsidR="00FF5236" w:rsidRDefault="00FF5236" w:rsidP="00FF5236">
      <w:pPr>
        <w:jc w:val="left"/>
        <w:rPr>
          <w:rFonts w:ascii="宋体" w:hAnsi="宋体"/>
          <w:color w:val="000000" w:themeColor="text1"/>
          <w:sz w:val="24"/>
        </w:rPr>
      </w:pPr>
    </w:p>
    <w:p w:rsidR="006F6CA3" w:rsidRPr="003B4E09" w:rsidRDefault="006F6CA3" w:rsidP="006F6CA3">
      <w:pPr>
        <w:rPr>
          <w:b/>
        </w:rPr>
      </w:pPr>
      <w:r w:rsidRPr="003B4E09">
        <w:rPr>
          <w:b/>
        </w:rPr>
        <w:t>1. </w:t>
      </w:r>
      <w:r w:rsidRPr="003B4E09">
        <w:rPr>
          <w:b/>
        </w:rPr>
        <w:t>语言和环境</w:t>
      </w:r>
    </w:p>
    <w:p w:rsidR="006F6CA3" w:rsidRPr="00CB5473" w:rsidRDefault="006F6CA3" w:rsidP="006F6CA3">
      <w:r w:rsidRPr="00CB5473">
        <w:t>A</w:t>
      </w:r>
      <w:r w:rsidRPr="00CB5473">
        <w:t>、实现语言：</w:t>
      </w:r>
    </w:p>
    <w:p w:rsidR="006F6CA3" w:rsidRPr="00CB5473" w:rsidRDefault="006F6CA3" w:rsidP="006F6CA3">
      <w:r w:rsidRPr="00CB5473">
        <w:t>Java </w:t>
      </w:r>
    </w:p>
    <w:p w:rsidR="006F6CA3" w:rsidRPr="00CB5473" w:rsidRDefault="006F6CA3" w:rsidP="006F6CA3">
      <w:r w:rsidRPr="00CB5473">
        <w:t>B</w:t>
      </w:r>
      <w:r w:rsidRPr="00CB5473">
        <w:t>、实现技术：</w:t>
      </w:r>
    </w:p>
    <w:p w:rsidR="006F6CA3" w:rsidRPr="00CB5473" w:rsidRDefault="006F6CA3" w:rsidP="006F6CA3">
      <w:r w:rsidRPr="00CB5473">
        <w:t>JSP </w:t>
      </w:r>
      <w:r w:rsidRPr="00CB5473">
        <w:t>、</w:t>
      </w:r>
      <w:r w:rsidRPr="00CB5473">
        <w:t>Servlet </w:t>
      </w:r>
    </w:p>
    <w:p w:rsidR="006F6CA3" w:rsidRPr="00CB5473" w:rsidRDefault="006F6CA3" w:rsidP="006F6CA3">
      <w:r w:rsidRPr="00CB5473">
        <w:t>C</w:t>
      </w:r>
      <w:r w:rsidRPr="00CB5473">
        <w:t>、环境要求：</w:t>
      </w:r>
    </w:p>
    <w:p w:rsidR="006F6CA3" w:rsidRPr="00CB5473" w:rsidRDefault="006F6CA3" w:rsidP="006F6CA3">
      <w:r w:rsidRPr="00CB5473">
        <w:t>Eclipse </w:t>
      </w:r>
    </w:p>
    <w:p w:rsidR="006F6CA3" w:rsidRPr="00CB5473" w:rsidRDefault="006F6CA3" w:rsidP="006F6CA3">
      <w:r w:rsidRPr="00CB5473">
        <w:t xml:space="preserve">Tomcat 6.0  </w:t>
      </w:r>
    </w:p>
    <w:p w:rsidR="006F6CA3" w:rsidRDefault="006F6CA3" w:rsidP="006F6CA3">
      <w:r w:rsidRPr="00CB5473">
        <w:t>oracle </w:t>
      </w:r>
    </w:p>
    <w:p w:rsidR="00D03E46" w:rsidRPr="00CB5473" w:rsidRDefault="00D03E46" w:rsidP="006F6CA3"/>
    <w:p w:rsidR="006F6CA3" w:rsidRPr="003B4E09" w:rsidRDefault="006F6CA3" w:rsidP="006F6CA3">
      <w:pPr>
        <w:rPr>
          <w:b/>
        </w:rPr>
      </w:pPr>
      <w:r w:rsidRPr="003B4E09">
        <w:rPr>
          <w:b/>
        </w:rPr>
        <w:t>2. </w:t>
      </w:r>
      <w:r w:rsidRPr="003B4E09">
        <w:rPr>
          <w:b/>
        </w:rPr>
        <w:t>要求</w:t>
      </w:r>
    </w:p>
    <w:p w:rsidR="006F6CA3" w:rsidRDefault="00A6547F" w:rsidP="006F6CA3">
      <w:r w:rsidRPr="00A6547F">
        <w:rPr>
          <w:rFonts w:hint="eastAsia"/>
        </w:rPr>
        <w:t>实现用户注册功能</w:t>
      </w:r>
      <w:r w:rsidRPr="00A6547F">
        <w:rPr>
          <w:rFonts w:hint="eastAsia"/>
        </w:rPr>
        <w:t> </w:t>
      </w:r>
      <w:r w:rsidRPr="00A6547F">
        <w:rPr>
          <w:rFonts w:hint="eastAsia"/>
        </w:rPr>
        <w:t>，登录功能，浏览功能，添加修改删除用户功能</w:t>
      </w:r>
      <w:r w:rsidRPr="00A6547F">
        <w:rPr>
          <w:rFonts w:hint="eastAsia"/>
        </w:rPr>
        <w:t> </w:t>
      </w:r>
      <w:r w:rsidR="006F6CA3" w:rsidRPr="00CB5473">
        <w:t>。</w:t>
      </w:r>
    </w:p>
    <w:p w:rsidR="00D03E46" w:rsidRDefault="00D03E46" w:rsidP="006F6CA3"/>
    <w:p w:rsidR="00D03E46" w:rsidRPr="003B4E09" w:rsidRDefault="00D03E46" w:rsidP="00D03E46">
      <w:pPr>
        <w:rPr>
          <w:b/>
        </w:rPr>
      </w:pPr>
      <w:r w:rsidRPr="003B4E09">
        <w:rPr>
          <w:b/>
        </w:rPr>
        <w:t>功能设计要求：</w:t>
      </w:r>
    </w:p>
    <w:p w:rsidR="00D03E46" w:rsidRDefault="00123AD3" w:rsidP="00D03E46">
      <w:r w:rsidRPr="00123AD3">
        <w:rPr>
          <w:rFonts w:hint="eastAsia"/>
        </w:rPr>
        <w:t>注册后，用户通过用户名和密码（用户名为</w:t>
      </w:r>
      <w:r w:rsidRPr="00123AD3">
        <w:rPr>
          <w:rFonts w:hint="eastAsia"/>
        </w:rPr>
        <w:t>addmin</w:t>
      </w:r>
      <w:r w:rsidRPr="00123AD3">
        <w:rPr>
          <w:rFonts w:hint="eastAsia"/>
        </w:rPr>
        <w:t>密码为</w:t>
      </w:r>
      <w:r w:rsidRPr="00123AD3">
        <w:rPr>
          <w:rFonts w:hint="eastAsia"/>
        </w:rPr>
        <w:t>123</w:t>
      </w:r>
      <w:r w:rsidRPr="00123AD3">
        <w:rPr>
          <w:rFonts w:hint="eastAsia"/>
        </w:rPr>
        <w:t>），进入系统主页面。进入主页面之后，可以浏览用户信息。通过点击左边的菜单，可以查看不同部门不同用户信息。并且对用户可以进行增加，删除，修改，修改用户一次只能修改一个用户，删除用户一次可以删除多个</w:t>
      </w:r>
      <w:r w:rsidR="00D03E46" w:rsidRPr="00CB5473">
        <w:t>。</w:t>
      </w:r>
    </w:p>
    <w:p w:rsidR="002060C8" w:rsidRPr="002060C8" w:rsidRDefault="002060C8" w:rsidP="002060C8"/>
    <w:p w:rsidR="002060C8" w:rsidRPr="003B4E09" w:rsidRDefault="002060C8" w:rsidP="002060C8">
      <w:pPr>
        <w:rPr>
          <w:b/>
        </w:rPr>
      </w:pPr>
      <w:r w:rsidRPr="003B4E09">
        <w:rPr>
          <w:b/>
        </w:rPr>
        <w:t>数据库设计要求：</w:t>
      </w:r>
    </w:p>
    <w:p w:rsidR="002060C8" w:rsidRDefault="00123AD3" w:rsidP="002060C8">
      <w:r>
        <w:t>自主设计</w:t>
      </w:r>
      <w:r w:rsidR="002060C8" w:rsidRPr="002060C8">
        <w:t xml:space="preserve"> </w:t>
      </w:r>
    </w:p>
    <w:p w:rsidR="00430F76" w:rsidRDefault="00430F76" w:rsidP="002060C8"/>
    <w:p w:rsidR="00B53CA4" w:rsidRPr="003B4E09" w:rsidRDefault="00B53CA4" w:rsidP="00B53CA4">
      <w:pPr>
        <w:rPr>
          <w:b/>
        </w:rPr>
      </w:pPr>
      <w:r w:rsidRPr="003B4E09">
        <w:rPr>
          <w:b/>
        </w:rPr>
        <w:t>3. </w:t>
      </w:r>
      <w:r w:rsidRPr="003B4E09">
        <w:rPr>
          <w:b/>
        </w:rPr>
        <w:t>项目页面</w:t>
      </w:r>
    </w:p>
    <w:p w:rsidR="00123AD3" w:rsidRDefault="00123AD3" w:rsidP="00123AD3">
      <w:r>
        <w:rPr>
          <w:rFonts w:hint="eastAsia"/>
        </w:rPr>
        <w:t>登录（</w:t>
      </w:r>
      <w:r>
        <w:rPr>
          <w:rFonts w:hint="eastAsia"/>
        </w:rPr>
        <w:t>login.jsp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:rsidR="00123AD3" w:rsidRDefault="00123AD3" w:rsidP="00123AD3">
      <w:r>
        <w:rPr>
          <w:rFonts w:hint="eastAsia"/>
        </w:rPr>
        <w:t> </w:t>
      </w:r>
      <w:r>
        <w:rPr>
          <w:rFonts w:hint="eastAsia"/>
          <w:noProof/>
        </w:rPr>
        <w:drawing>
          <wp:inline distT="0" distB="0" distL="0" distR="0">
            <wp:extent cx="4743450" cy="24003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AD3" w:rsidRDefault="00123AD3" w:rsidP="00123AD3"/>
    <w:p w:rsidR="00123AD3" w:rsidRDefault="00123AD3" w:rsidP="00123AD3">
      <w:r>
        <w:rPr>
          <w:rFonts w:hint="eastAsia"/>
        </w:rPr>
        <w:t>     </w:t>
      </w:r>
    </w:p>
    <w:p w:rsidR="00123AD3" w:rsidRDefault="00123AD3" w:rsidP="00123AD3">
      <w:r>
        <w:rPr>
          <w:rFonts w:hint="eastAsia"/>
        </w:rPr>
        <w:t>系统主页面（</w:t>
      </w:r>
      <w:r>
        <w:rPr>
          <w:rFonts w:hint="eastAsia"/>
        </w:rPr>
        <w:t>index.jsp</w:t>
      </w:r>
      <w:r>
        <w:rPr>
          <w:rFonts w:hint="eastAsia"/>
        </w:rPr>
        <w:t>）</w:t>
      </w:r>
      <w:r>
        <w:rPr>
          <w:rFonts w:hint="eastAsia"/>
        </w:rPr>
        <w:t>    </w:t>
      </w:r>
    </w:p>
    <w:p w:rsidR="00123AD3" w:rsidRDefault="00123AD3" w:rsidP="00123AD3">
      <w:r>
        <w:rPr>
          <w:rFonts w:hint="eastAsia"/>
        </w:rPr>
        <w:t> </w:t>
      </w:r>
      <w:r w:rsidR="00520BF4">
        <w:rPr>
          <w:rFonts w:hint="eastAsia"/>
          <w:noProof/>
        </w:rPr>
        <w:lastRenderedPageBreak/>
        <w:drawing>
          <wp:inline distT="0" distB="0" distL="0" distR="0">
            <wp:extent cx="5270500" cy="2843662"/>
            <wp:effectExtent l="19050" t="0" r="635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43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AD3" w:rsidRDefault="00123AD3" w:rsidP="00123AD3">
      <w:r>
        <w:rPr>
          <w:rFonts w:hint="eastAsia"/>
        </w:rPr>
        <w:t> </w:t>
      </w:r>
    </w:p>
    <w:p w:rsidR="00123AD3" w:rsidRDefault="00123AD3" w:rsidP="00123AD3">
      <w:r>
        <w:rPr>
          <w:rFonts w:hint="eastAsia"/>
        </w:rPr>
        <w:t>添加用户页面（</w:t>
      </w:r>
      <w:r>
        <w:rPr>
          <w:rFonts w:hint="eastAsia"/>
        </w:rPr>
        <w:t>adduser.jsp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:rsidR="00123AD3" w:rsidRDefault="00520BF4" w:rsidP="00123AD3">
      <w:r>
        <w:rPr>
          <w:noProof/>
        </w:rPr>
        <w:drawing>
          <wp:inline distT="0" distB="0" distL="0" distR="0">
            <wp:extent cx="4010025" cy="2505075"/>
            <wp:effectExtent l="19050" t="0" r="9525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BF4" w:rsidRDefault="00520BF4" w:rsidP="00123AD3"/>
    <w:p w:rsidR="00520BF4" w:rsidRDefault="00520BF4" w:rsidP="00123AD3">
      <w:r w:rsidRPr="00520BF4">
        <w:rPr>
          <w:rFonts w:hint="eastAsia"/>
        </w:rPr>
        <w:t>用户修改</w:t>
      </w:r>
      <w:r w:rsidRPr="00520BF4">
        <w:rPr>
          <w:rFonts w:hint="eastAsia"/>
        </w:rPr>
        <w:t>(userupdate.jsp) </w:t>
      </w:r>
    </w:p>
    <w:p w:rsidR="00520BF4" w:rsidRDefault="00520BF4" w:rsidP="00123AD3">
      <w:r>
        <w:rPr>
          <w:noProof/>
        </w:rPr>
        <w:lastRenderedPageBreak/>
        <w:drawing>
          <wp:inline distT="0" distB="0" distL="0" distR="0">
            <wp:extent cx="3571875" cy="28194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AD3" w:rsidRDefault="00123AD3" w:rsidP="00123AD3"/>
    <w:p w:rsidR="00126E19" w:rsidRPr="002060C8" w:rsidRDefault="00126E19" w:rsidP="002060C8"/>
    <w:p w:rsidR="002060C8" w:rsidRPr="00CB5473" w:rsidRDefault="002060C8" w:rsidP="00D03E46"/>
    <w:p w:rsidR="00CF0366" w:rsidRDefault="00CF0366" w:rsidP="00CF0366">
      <w:pPr>
        <w:jc w:val="left"/>
        <w:rPr>
          <w:rFonts w:ascii="宋体" w:hAnsi="宋体"/>
          <w:color w:val="000000" w:themeColor="text1"/>
          <w:sz w:val="24"/>
        </w:rPr>
      </w:pPr>
    </w:p>
    <w:p w:rsidR="00CF0366" w:rsidRPr="003B4E09" w:rsidRDefault="00CF0366" w:rsidP="00CF0366">
      <w:pPr>
        <w:jc w:val="left"/>
        <w:rPr>
          <w:rFonts w:ascii="宋体" w:hAnsi="宋体"/>
          <w:b/>
          <w:color w:val="000000" w:themeColor="text1"/>
          <w:sz w:val="24"/>
        </w:rPr>
      </w:pPr>
      <w:r w:rsidRPr="003B4E09">
        <w:rPr>
          <w:rFonts w:ascii="宋体" w:hAnsi="宋体" w:hint="eastAsia"/>
          <w:b/>
          <w:color w:val="000000" w:themeColor="text1"/>
          <w:sz w:val="24"/>
        </w:rPr>
        <w:t>注意事项：</w:t>
      </w:r>
    </w:p>
    <w:p w:rsidR="00CF0366" w:rsidRPr="00CF0366" w:rsidRDefault="00CF0366" w:rsidP="00CF0366">
      <w:pPr>
        <w:pStyle w:val="a3"/>
        <w:numPr>
          <w:ilvl w:val="0"/>
          <w:numId w:val="33"/>
        </w:numPr>
        <w:ind w:firstLineChars="0"/>
        <w:jc w:val="left"/>
        <w:rPr>
          <w:rFonts w:ascii="宋体" w:hAnsi="宋体"/>
          <w:color w:val="000000" w:themeColor="text1"/>
          <w:sz w:val="24"/>
        </w:rPr>
      </w:pPr>
      <w:r w:rsidRPr="00CF0366">
        <w:rPr>
          <w:rFonts w:ascii="宋体" w:hAnsi="宋体" w:hint="eastAsia"/>
          <w:color w:val="000000" w:themeColor="text1"/>
          <w:sz w:val="24"/>
        </w:rPr>
        <w:t>请注意代码的书写、命名符合规范，在代码中添加必要的注释；</w:t>
      </w:r>
    </w:p>
    <w:p w:rsidR="00CF0366" w:rsidRPr="00CF0366" w:rsidRDefault="00CF0366" w:rsidP="00CF0366">
      <w:pPr>
        <w:pStyle w:val="a3"/>
        <w:numPr>
          <w:ilvl w:val="0"/>
          <w:numId w:val="33"/>
        </w:numPr>
        <w:ind w:firstLineChars="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请注意操作数据库时进行必要的异常处理。</w:t>
      </w:r>
    </w:p>
    <w:sectPr w:rsidR="00CF0366" w:rsidRPr="00CF0366" w:rsidSect="00E85B20">
      <w:headerReference w:type="default" r:id="rId11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BB1" w:rsidRDefault="008B7BB1" w:rsidP="004560C0">
      <w:r>
        <w:separator/>
      </w:r>
    </w:p>
  </w:endnote>
  <w:endnote w:type="continuationSeparator" w:id="0">
    <w:p w:rsidR="008B7BB1" w:rsidRDefault="008B7BB1" w:rsidP="004560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仿宋_GB2312">
    <w:altName w:val="黑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BB1" w:rsidRDefault="008B7BB1" w:rsidP="004560C0">
      <w:r>
        <w:separator/>
      </w:r>
    </w:p>
  </w:footnote>
  <w:footnote w:type="continuationSeparator" w:id="0">
    <w:p w:rsidR="008B7BB1" w:rsidRDefault="008B7BB1" w:rsidP="004560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0C0" w:rsidRDefault="004560C0">
    <w:pPr>
      <w:pStyle w:val="a5"/>
    </w:pPr>
  </w:p>
  <w:p w:rsidR="004560C0" w:rsidRDefault="004560C0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upperLetter"/>
      <w:suff w:val="nothing"/>
      <w:lvlText w:val="%1."/>
      <w:lvlJc w:val="left"/>
    </w:lvl>
  </w:abstractNum>
  <w:abstractNum w:abstractNumId="1">
    <w:nsid w:val="00000004"/>
    <w:multiLevelType w:val="singleLevel"/>
    <w:tmpl w:val="00000004"/>
    <w:lvl w:ilvl="0">
      <w:start w:val="3"/>
      <w:numFmt w:val="decimal"/>
      <w:suff w:val="nothing"/>
      <w:lvlText w:val="%1."/>
      <w:lvlJc w:val="left"/>
    </w:lvl>
  </w:abstractNum>
  <w:abstractNum w:abstractNumId="2">
    <w:nsid w:val="00000006"/>
    <w:multiLevelType w:val="singleLevel"/>
    <w:tmpl w:val="00000006"/>
    <w:lvl w:ilvl="0">
      <w:start w:val="6"/>
      <w:numFmt w:val="decimal"/>
      <w:suff w:val="nothing"/>
      <w:lvlText w:val="%1."/>
      <w:lvlJc w:val="left"/>
    </w:lvl>
  </w:abstractNum>
  <w:abstractNum w:abstractNumId="3">
    <w:nsid w:val="00000007"/>
    <w:multiLevelType w:val="singleLevel"/>
    <w:tmpl w:val="00000007"/>
    <w:lvl w:ilvl="0">
      <w:start w:val="1"/>
      <w:numFmt w:val="upperLetter"/>
      <w:suff w:val="nothing"/>
      <w:lvlText w:val="%1."/>
      <w:lvlJc w:val="left"/>
    </w:lvl>
  </w:abstractNum>
  <w:abstractNum w:abstractNumId="4">
    <w:nsid w:val="00000009"/>
    <w:multiLevelType w:val="singleLevel"/>
    <w:tmpl w:val="00000009"/>
    <w:lvl w:ilvl="0">
      <w:start w:val="1"/>
      <w:numFmt w:val="upperLetter"/>
      <w:suff w:val="nothing"/>
      <w:lvlText w:val="%1."/>
      <w:lvlJc w:val="left"/>
    </w:lvl>
  </w:abstractNum>
  <w:abstractNum w:abstractNumId="5">
    <w:nsid w:val="0000000C"/>
    <w:multiLevelType w:val="singleLevel"/>
    <w:tmpl w:val="0000000C"/>
    <w:lvl w:ilvl="0">
      <w:start w:val="1"/>
      <w:numFmt w:val="upperLetter"/>
      <w:suff w:val="nothing"/>
      <w:lvlText w:val="%1."/>
      <w:lvlJc w:val="left"/>
    </w:lvl>
  </w:abstractNum>
  <w:abstractNum w:abstractNumId="6">
    <w:nsid w:val="0000000D"/>
    <w:multiLevelType w:val="singleLevel"/>
    <w:tmpl w:val="0000000D"/>
    <w:lvl w:ilvl="0">
      <w:start w:val="8"/>
      <w:numFmt w:val="decimal"/>
      <w:suff w:val="nothing"/>
      <w:lvlText w:val="%1."/>
      <w:lvlJc w:val="left"/>
    </w:lvl>
  </w:abstractNum>
  <w:abstractNum w:abstractNumId="7">
    <w:nsid w:val="0000000F"/>
    <w:multiLevelType w:val="multilevel"/>
    <w:tmpl w:val="A2B2F2D0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lvlText w:val="%2、"/>
      <w:lvlJc w:val="left"/>
      <w:pPr>
        <w:ind w:left="840" w:hanging="420"/>
      </w:pPr>
      <w:rPr>
        <w:rFonts w:ascii="仿宋_GB2312" w:eastAsia="仿宋_GB2312" w:hAnsi="Times New Roman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10"/>
    <w:multiLevelType w:val="singleLevel"/>
    <w:tmpl w:val="00000010"/>
    <w:lvl w:ilvl="0">
      <w:start w:val="10"/>
      <w:numFmt w:val="decimal"/>
      <w:suff w:val="space"/>
      <w:lvlText w:val="%1."/>
      <w:lvlJc w:val="left"/>
    </w:lvl>
  </w:abstractNum>
  <w:abstractNum w:abstractNumId="9">
    <w:nsid w:val="00000011"/>
    <w:multiLevelType w:val="singleLevel"/>
    <w:tmpl w:val="00000011"/>
    <w:lvl w:ilvl="0">
      <w:start w:val="1"/>
      <w:numFmt w:val="upperLetter"/>
      <w:suff w:val="nothing"/>
      <w:lvlText w:val="%1."/>
      <w:lvlJc w:val="left"/>
    </w:lvl>
  </w:abstractNum>
  <w:abstractNum w:abstractNumId="10">
    <w:nsid w:val="00000012"/>
    <w:multiLevelType w:val="singleLevel"/>
    <w:tmpl w:val="00000012"/>
    <w:lvl w:ilvl="0">
      <w:start w:val="1"/>
      <w:numFmt w:val="upperLetter"/>
      <w:suff w:val="nothing"/>
      <w:lvlText w:val="%1."/>
      <w:lvlJc w:val="left"/>
    </w:lvl>
  </w:abstractNum>
  <w:abstractNum w:abstractNumId="11">
    <w:nsid w:val="00000014"/>
    <w:multiLevelType w:val="singleLevel"/>
    <w:tmpl w:val="00000014"/>
    <w:lvl w:ilvl="0">
      <w:start w:val="1"/>
      <w:numFmt w:val="upperLetter"/>
      <w:suff w:val="nothing"/>
      <w:lvlText w:val="%1."/>
      <w:lvlJc w:val="left"/>
    </w:lvl>
  </w:abstractNum>
  <w:abstractNum w:abstractNumId="12">
    <w:nsid w:val="00000015"/>
    <w:multiLevelType w:val="singleLevel"/>
    <w:tmpl w:val="00000015"/>
    <w:lvl w:ilvl="0">
      <w:start w:val="1"/>
      <w:numFmt w:val="upperLetter"/>
      <w:suff w:val="nothing"/>
      <w:lvlText w:val="%1."/>
      <w:lvlJc w:val="left"/>
    </w:lvl>
  </w:abstractNum>
  <w:abstractNum w:abstractNumId="13">
    <w:nsid w:val="00000016"/>
    <w:multiLevelType w:val="singleLevel"/>
    <w:tmpl w:val="00000016"/>
    <w:lvl w:ilvl="0">
      <w:start w:val="1"/>
      <w:numFmt w:val="upperLetter"/>
      <w:suff w:val="nothing"/>
      <w:lvlText w:val="%1."/>
      <w:lvlJc w:val="left"/>
    </w:lvl>
  </w:abstractNum>
  <w:abstractNum w:abstractNumId="14">
    <w:nsid w:val="00000018"/>
    <w:multiLevelType w:val="singleLevel"/>
    <w:tmpl w:val="B09AAC30"/>
    <w:lvl w:ilvl="0">
      <w:start w:val="2"/>
      <w:numFmt w:val="decimal"/>
      <w:suff w:val="nothing"/>
      <w:lvlText w:val="%1．"/>
      <w:lvlJc w:val="left"/>
      <w:pPr>
        <w:ind w:left="0" w:firstLine="0"/>
      </w:pPr>
      <w:rPr>
        <w:rFonts w:hint="eastAsia"/>
      </w:rPr>
    </w:lvl>
  </w:abstractNum>
  <w:abstractNum w:abstractNumId="15">
    <w:nsid w:val="00000019"/>
    <w:multiLevelType w:val="singleLevel"/>
    <w:tmpl w:val="00000019"/>
    <w:lvl w:ilvl="0">
      <w:start w:val="4"/>
      <w:numFmt w:val="decimal"/>
      <w:suff w:val="space"/>
      <w:lvlText w:val="%1."/>
      <w:lvlJc w:val="left"/>
    </w:lvl>
  </w:abstractNum>
  <w:abstractNum w:abstractNumId="16">
    <w:nsid w:val="0000001B"/>
    <w:multiLevelType w:val="singleLevel"/>
    <w:tmpl w:val="0000001B"/>
    <w:lvl w:ilvl="0">
      <w:start w:val="3"/>
      <w:numFmt w:val="decimal"/>
      <w:suff w:val="nothing"/>
      <w:lvlText w:val="%1."/>
      <w:lvlJc w:val="left"/>
    </w:lvl>
  </w:abstractNum>
  <w:abstractNum w:abstractNumId="17">
    <w:nsid w:val="0000001D"/>
    <w:multiLevelType w:val="singleLevel"/>
    <w:tmpl w:val="0000001D"/>
    <w:lvl w:ilvl="0">
      <w:start w:val="1"/>
      <w:numFmt w:val="upperLetter"/>
      <w:suff w:val="nothing"/>
      <w:lvlText w:val="%1."/>
      <w:lvlJc w:val="left"/>
    </w:lvl>
  </w:abstractNum>
  <w:abstractNum w:abstractNumId="18">
    <w:nsid w:val="0000001F"/>
    <w:multiLevelType w:val="singleLevel"/>
    <w:tmpl w:val="0000001F"/>
    <w:lvl w:ilvl="0">
      <w:start w:val="9"/>
      <w:numFmt w:val="decimal"/>
      <w:suff w:val="nothing"/>
      <w:lvlText w:val="%1."/>
      <w:lvlJc w:val="left"/>
    </w:lvl>
  </w:abstractNum>
  <w:abstractNum w:abstractNumId="19">
    <w:nsid w:val="00000020"/>
    <w:multiLevelType w:val="singleLevel"/>
    <w:tmpl w:val="00000020"/>
    <w:lvl w:ilvl="0">
      <w:start w:val="7"/>
      <w:numFmt w:val="decimal"/>
      <w:suff w:val="nothing"/>
      <w:lvlText w:val="%1."/>
      <w:lvlJc w:val="left"/>
    </w:lvl>
  </w:abstractNum>
  <w:abstractNum w:abstractNumId="20">
    <w:nsid w:val="00000021"/>
    <w:multiLevelType w:val="singleLevel"/>
    <w:tmpl w:val="00000021"/>
    <w:lvl w:ilvl="0">
      <w:start w:val="10"/>
      <w:numFmt w:val="decimal"/>
      <w:suff w:val="nothing"/>
      <w:lvlText w:val="%1."/>
      <w:lvlJc w:val="left"/>
    </w:lvl>
  </w:abstractNum>
  <w:abstractNum w:abstractNumId="21">
    <w:nsid w:val="00000023"/>
    <w:multiLevelType w:val="singleLevel"/>
    <w:tmpl w:val="00000023"/>
    <w:lvl w:ilvl="0">
      <w:start w:val="4"/>
      <w:numFmt w:val="decimal"/>
      <w:suff w:val="nothing"/>
      <w:lvlText w:val="%1."/>
      <w:lvlJc w:val="left"/>
    </w:lvl>
  </w:abstractNum>
  <w:abstractNum w:abstractNumId="22">
    <w:nsid w:val="00000024"/>
    <w:multiLevelType w:val="singleLevel"/>
    <w:tmpl w:val="00000024"/>
    <w:lvl w:ilvl="0">
      <w:start w:val="5"/>
      <w:numFmt w:val="decimal"/>
      <w:suff w:val="nothing"/>
      <w:lvlText w:val="%1."/>
      <w:lvlJc w:val="left"/>
    </w:lvl>
  </w:abstractNum>
  <w:abstractNum w:abstractNumId="23">
    <w:nsid w:val="00000025"/>
    <w:multiLevelType w:val="singleLevel"/>
    <w:tmpl w:val="00000025"/>
    <w:lvl w:ilvl="0">
      <w:start w:val="1"/>
      <w:numFmt w:val="decimal"/>
      <w:suff w:val="nothing"/>
      <w:lvlText w:val="%1."/>
      <w:lvlJc w:val="left"/>
    </w:lvl>
  </w:abstractNum>
  <w:abstractNum w:abstractNumId="24">
    <w:nsid w:val="339813DA"/>
    <w:multiLevelType w:val="hybridMultilevel"/>
    <w:tmpl w:val="8C74D938"/>
    <w:lvl w:ilvl="0" w:tplc="BAA61588">
      <w:start w:val="1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cs="Times New Roman" w:hint="default"/>
        <w:b w:val="0"/>
        <w:i w:val="0"/>
        <w:sz w:val="24"/>
        <w:szCs w:val="24"/>
      </w:rPr>
    </w:lvl>
    <w:lvl w:ilvl="1" w:tplc="00000012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3D7519C"/>
    <w:multiLevelType w:val="hybridMultilevel"/>
    <w:tmpl w:val="E27EA95C"/>
    <w:lvl w:ilvl="0" w:tplc="BB74D4B6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3A8F545"/>
    <w:multiLevelType w:val="singleLevel"/>
    <w:tmpl w:val="53A8F545"/>
    <w:lvl w:ilvl="0">
      <w:start w:val="1"/>
      <w:numFmt w:val="decimal"/>
      <w:suff w:val="space"/>
      <w:lvlText w:val="%1."/>
      <w:lvlJc w:val="left"/>
    </w:lvl>
  </w:abstractNum>
  <w:abstractNum w:abstractNumId="27">
    <w:nsid w:val="53A8F626"/>
    <w:multiLevelType w:val="singleLevel"/>
    <w:tmpl w:val="53A8F626"/>
    <w:lvl w:ilvl="0">
      <w:start w:val="2"/>
      <w:numFmt w:val="decimal"/>
      <w:suff w:val="space"/>
      <w:lvlText w:val="%1."/>
      <w:lvlJc w:val="left"/>
    </w:lvl>
  </w:abstractNum>
  <w:abstractNum w:abstractNumId="28">
    <w:nsid w:val="53A8F97A"/>
    <w:multiLevelType w:val="singleLevel"/>
    <w:tmpl w:val="53A8F97A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9">
    <w:nsid w:val="53A8FA78"/>
    <w:multiLevelType w:val="singleLevel"/>
    <w:tmpl w:val="53A8FA78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0">
    <w:nsid w:val="6D7F7D1D"/>
    <w:multiLevelType w:val="hybridMultilevel"/>
    <w:tmpl w:val="26F01CD0"/>
    <w:lvl w:ilvl="0" w:tplc="9CF0293C">
      <w:start w:val="1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E73737A"/>
    <w:multiLevelType w:val="hybridMultilevel"/>
    <w:tmpl w:val="6C9E7462"/>
    <w:lvl w:ilvl="0" w:tplc="9DCAFBB2">
      <w:start w:val="1"/>
      <w:numFmt w:val="decimalFullWidth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3A13239"/>
    <w:multiLevelType w:val="singleLevel"/>
    <w:tmpl w:val="00000012"/>
    <w:lvl w:ilvl="0">
      <w:start w:val="1"/>
      <w:numFmt w:val="upperLetter"/>
      <w:suff w:val="nothing"/>
      <w:lvlText w:val="%1."/>
      <w:lvlJc w:val="left"/>
    </w:lvl>
  </w:abstractNum>
  <w:num w:numId="1">
    <w:abstractNumId w:val="30"/>
  </w:num>
  <w:num w:numId="2">
    <w:abstractNumId w:val="29"/>
  </w:num>
  <w:num w:numId="3">
    <w:abstractNumId w:val="26"/>
  </w:num>
  <w:num w:numId="4">
    <w:abstractNumId w:val="28"/>
  </w:num>
  <w:num w:numId="5">
    <w:abstractNumId w:val="27"/>
  </w:num>
  <w:num w:numId="6">
    <w:abstractNumId w:val="7"/>
  </w:num>
  <w:num w:numId="7">
    <w:abstractNumId w:val="23"/>
  </w:num>
  <w:num w:numId="8">
    <w:abstractNumId w:val="10"/>
  </w:num>
  <w:num w:numId="9">
    <w:abstractNumId w:val="0"/>
  </w:num>
  <w:num w:numId="10">
    <w:abstractNumId w:val="16"/>
  </w:num>
  <w:num w:numId="11">
    <w:abstractNumId w:val="5"/>
  </w:num>
  <w:num w:numId="12">
    <w:abstractNumId w:val="21"/>
  </w:num>
  <w:num w:numId="13">
    <w:abstractNumId w:val="4"/>
  </w:num>
  <w:num w:numId="14">
    <w:abstractNumId w:val="22"/>
  </w:num>
  <w:num w:numId="15">
    <w:abstractNumId w:val="12"/>
  </w:num>
  <w:num w:numId="16">
    <w:abstractNumId w:val="2"/>
  </w:num>
  <w:num w:numId="17">
    <w:abstractNumId w:val="13"/>
  </w:num>
  <w:num w:numId="18">
    <w:abstractNumId w:val="19"/>
  </w:num>
  <w:num w:numId="19">
    <w:abstractNumId w:val="3"/>
  </w:num>
  <w:num w:numId="20">
    <w:abstractNumId w:val="6"/>
  </w:num>
  <w:num w:numId="21">
    <w:abstractNumId w:val="17"/>
  </w:num>
  <w:num w:numId="22">
    <w:abstractNumId w:val="18"/>
  </w:num>
  <w:num w:numId="23">
    <w:abstractNumId w:val="9"/>
  </w:num>
  <w:num w:numId="24">
    <w:abstractNumId w:val="20"/>
  </w:num>
  <w:num w:numId="25">
    <w:abstractNumId w:val="11"/>
  </w:num>
  <w:num w:numId="26">
    <w:abstractNumId w:val="1"/>
  </w:num>
  <w:num w:numId="27">
    <w:abstractNumId w:val="32"/>
  </w:num>
  <w:num w:numId="28">
    <w:abstractNumId w:val="15"/>
  </w:num>
  <w:num w:numId="29">
    <w:abstractNumId w:val="14"/>
  </w:num>
  <w:num w:numId="30">
    <w:abstractNumId w:val="8"/>
  </w:num>
  <w:num w:numId="31">
    <w:abstractNumId w:val="24"/>
  </w:num>
  <w:num w:numId="32">
    <w:abstractNumId w:val="31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31FF"/>
    <w:rsid w:val="0001772A"/>
    <w:rsid w:val="000234B2"/>
    <w:rsid w:val="000A1FE9"/>
    <w:rsid w:val="000C1E05"/>
    <w:rsid w:val="000C64D9"/>
    <w:rsid w:val="000E00B4"/>
    <w:rsid w:val="00100275"/>
    <w:rsid w:val="00123AD3"/>
    <w:rsid w:val="00126E19"/>
    <w:rsid w:val="001511B4"/>
    <w:rsid w:val="0018484F"/>
    <w:rsid w:val="001A3D3E"/>
    <w:rsid w:val="001C05FC"/>
    <w:rsid w:val="001D6910"/>
    <w:rsid w:val="002060C8"/>
    <w:rsid w:val="00253F4E"/>
    <w:rsid w:val="002632E9"/>
    <w:rsid w:val="00263BFD"/>
    <w:rsid w:val="002B6E5F"/>
    <w:rsid w:val="002C3CC0"/>
    <w:rsid w:val="00370D81"/>
    <w:rsid w:val="003906E5"/>
    <w:rsid w:val="003B4E09"/>
    <w:rsid w:val="003F16FE"/>
    <w:rsid w:val="003F23D6"/>
    <w:rsid w:val="00421C7D"/>
    <w:rsid w:val="00430F76"/>
    <w:rsid w:val="00451563"/>
    <w:rsid w:val="004533E8"/>
    <w:rsid w:val="004542A2"/>
    <w:rsid w:val="004560C0"/>
    <w:rsid w:val="00475A78"/>
    <w:rsid w:val="004B05E0"/>
    <w:rsid w:val="004D1049"/>
    <w:rsid w:val="004F6B05"/>
    <w:rsid w:val="00520BF4"/>
    <w:rsid w:val="00541073"/>
    <w:rsid w:val="00544D31"/>
    <w:rsid w:val="00551ED0"/>
    <w:rsid w:val="0056069E"/>
    <w:rsid w:val="005D7387"/>
    <w:rsid w:val="00617C64"/>
    <w:rsid w:val="0063738B"/>
    <w:rsid w:val="006377B5"/>
    <w:rsid w:val="00681EAF"/>
    <w:rsid w:val="006C31FF"/>
    <w:rsid w:val="006F6CA3"/>
    <w:rsid w:val="007214ED"/>
    <w:rsid w:val="00742053"/>
    <w:rsid w:val="00765CBA"/>
    <w:rsid w:val="007B1D00"/>
    <w:rsid w:val="007C112A"/>
    <w:rsid w:val="007D1A0A"/>
    <w:rsid w:val="007D5351"/>
    <w:rsid w:val="007E51F9"/>
    <w:rsid w:val="00804B45"/>
    <w:rsid w:val="008215E2"/>
    <w:rsid w:val="00831B79"/>
    <w:rsid w:val="008B7BB1"/>
    <w:rsid w:val="008D1451"/>
    <w:rsid w:val="008D5853"/>
    <w:rsid w:val="00914B5C"/>
    <w:rsid w:val="00924B3F"/>
    <w:rsid w:val="00966A97"/>
    <w:rsid w:val="009A463E"/>
    <w:rsid w:val="009D21B7"/>
    <w:rsid w:val="009F7E23"/>
    <w:rsid w:val="00A035C5"/>
    <w:rsid w:val="00A6547F"/>
    <w:rsid w:val="00AB3F94"/>
    <w:rsid w:val="00B0688F"/>
    <w:rsid w:val="00B21181"/>
    <w:rsid w:val="00B30EC8"/>
    <w:rsid w:val="00B437C4"/>
    <w:rsid w:val="00B53CA4"/>
    <w:rsid w:val="00B55B9F"/>
    <w:rsid w:val="00BE1521"/>
    <w:rsid w:val="00C00D25"/>
    <w:rsid w:val="00C15407"/>
    <w:rsid w:val="00C6189A"/>
    <w:rsid w:val="00CB3D31"/>
    <w:rsid w:val="00CE7307"/>
    <w:rsid w:val="00CF0366"/>
    <w:rsid w:val="00D0263D"/>
    <w:rsid w:val="00D03E46"/>
    <w:rsid w:val="00D51B32"/>
    <w:rsid w:val="00D52F29"/>
    <w:rsid w:val="00D72A7E"/>
    <w:rsid w:val="00D767E1"/>
    <w:rsid w:val="00DB4B8F"/>
    <w:rsid w:val="00E8793B"/>
    <w:rsid w:val="00EA054F"/>
    <w:rsid w:val="00ED2496"/>
    <w:rsid w:val="00F0509E"/>
    <w:rsid w:val="00F315D8"/>
    <w:rsid w:val="00F62637"/>
    <w:rsid w:val="00F62BC5"/>
    <w:rsid w:val="00FE38B7"/>
    <w:rsid w:val="00FF19A4"/>
    <w:rsid w:val="00FF5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D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D81"/>
    <w:pPr>
      <w:ind w:firstLineChars="200" w:firstLine="420"/>
    </w:pPr>
  </w:style>
  <w:style w:type="paragraph" w:customStyle="1" w:styleId="1">
    <w:name w:val="列出段落1"/>
    <w:basedOn w:val="a"/>
    <w:rsid w:val="00370D81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HTML">
    <w:name w:val="HTML Preformatted"/>
    <w:basedOn w:val="a"/>
    <w:link w:val="HTMLChar"/>
    <w:uiPriority w:val="99"/>
    <w:unhideWhenUsed/>
    <w:rsid w:val="001D69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6910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D6910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456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560C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456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4560C0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4560C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560C0"/>
    <w:rPr>
      <w:sz w:val="18"/>
      <w:szCs w:val="18"/>
    </w:rPr>
  </w:style>
  <w:style w:type="paragraph" w:customStyle="1" w:styleId="reader-word-layer">
    <w:name w:val="reader-word-layer"/>
    <w:basedOn w:val="a"/>
    <w:rsid w:val="006F6C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8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7</cp:revision>
  <dcterms:created xsi:type="dcterms:W3CDTF">2017-02-12T14:57:00Z</dcterms:created>
  <dcterms:modified xsi:type="dcterms:W3CDTF">2018-02-08T07:36:00Z</dcterms:modified>
</cp:coreProperties>
</file>